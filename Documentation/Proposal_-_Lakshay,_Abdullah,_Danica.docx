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C859B" w14:textId="77777777" w:rsidR="00C23A2B" w:rsidRPr="00202916" w:rsidRDefault="00C23A2B" w:rsidP="00AF4C4A">
      <w:pPr>
        <w:spacing w:before="18" w:line="276" w:lineRule="auto"/>
        <w:ind w:left="720" w:hanging="720"/>
        <w:rPr>
          <w:rFonts w:ascii="Arial" w:hAnsi="Arial" w:cs="Arial"/>
          <w:color w:val="2F5496"/>
          <w:sz w:val="32"/>
          <w:szCs w:val="32"/>
          <w:lang w:eastAsia="zh-CN"/>
        </w:rPr>
      </w:pPr>
    </w:p>
    <w:tbl>
      <w:tblPr>
        <w:tblpPr w:leftFromText="180" w:rightFromText="180" w:vertAnchor="page" w:horzAnchor="margin" w:tblpY="122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1"/>
        <w:gridCol w:w="4911"/>
        <w:gridCol w:w="964"/>
      </w:tblGrid>
      <w:tr w:rsidR="00202916" w:rsidRPr="00202916" w14:paraId="4122210B" w14:textId="77777777" w:rsidTr="00202916">
        <w:tc>
          <w:tcPr>
            <w:tcW w:w="1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FB2D" w14:textId="77777777" w:rsidR="00202916" w:rsidRPr="00202916" w:rsidRDefault="00202916" w:rsidP="00AF4C4A">
            <w:pPr>
              <w:tabs>
                <w:tab w:val="left" w:pos="6096"/>
              </w:tabs>
              <w:spacing w:before="120" w:after="120"/>
              <w:jc w:val="center"/>
              <w:rPr>
                <w:rFonts w:ascii="Arial" w:eastAsiaTheme="minorHAnsi" w:hAnsi="Arial" w:cs="Arial"/>
                <w:b/>
              </w:rPr>
            </w:pPr>
            <w:r w:rsidRPr="00202916">
              <w:rPr>
                <w:rFonts w:ascii="Arial" w:hAnsi="Arial" w:cs="Arial"/>
                <w:b/>
                <w:noProof/>
                <w:sz w:val="22"/>
                <w:szCs w:val="22"/>
                <w:lang w:val="en-NZ" w:eastAsia="en-NZ"/>
              </w:rPr>
              <w:drawing>
                <wp:inline distT="0" distB="0" distL="0" distR="0" wp14:anchorId="1DCE7A05" wp14:editId="152BC1D9">
                  <wp:extent cx="2009775" cy="781050"/>
                  <wp:effectExtent l="0" t="0" r="0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3BBF3" w14:textId="77777777" w:rsidR="00202916" w:rsidRPr="00202916" w:rsidRDefault="00202916" w:rsidP="00AF4C4A">
            <w:pPr>
              <w:tabs>
                <w:tab w:val="left" w:pos="6096"/>
              </w:tabs>
              <w:spacing w:before="120" w:after="120"/>
              <w:jc w:val="center"/>
              <w:rPr>
                <w:rFonts w:ascii="Arial" w:hAnsi="Arial" w:cs="Arial"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School of Computing, Electrical and Applied Technology</w:t>
            </w:r>
          </w:p>
        </w:tc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3882" w14:textId="77777777" w:rsidR="00202916" w:rsidRPr="00202916" w:rsidRDefault="00202916" w:rsidP="00AF4C4A">
            <w:pPr>
              <w:spacing w:before="120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ISCG 7424</w:t>
            </w:r>
          </w:p>
          <w:p w14:paraId="598ACE42" w14:textId="77777777" w:rsidR="00202916" w:rsidRPr="00202916" w:rsidRDefault="00202916" w:rsidP="00AF4C4A">
            <w:pPr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Mobile Software Development</w:t>
            </w:r>
          </w:p>
          <w:p w14:paraId="3D179D8F" w14:textId="77777777" w:rsidR="00202916" w:rsidRPr="00202916" w:rsidRDefault="00202916" w:rsidP="00AF4C4A">
            <w:pPr>
              <w:tabs>
                <w:tab w:val="left" w:pos="2161"/>
              </w:tabs>
              <w:spacing w:before="120" w:after="120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Semester 1, 2020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0439C9" w14:textId="77777777" w:rsidR="00202916" w:rsidRPr="00202916" w:rsidRDefault="00202916" w:rsidP="00AF4C4A">
            <w:pPr>
              <w:jc w:val="center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  <w:p w14:paraId="1329AEC3" w14:textId="77777777" w:rsidR="00202916" w:rsidRPr="00202916" w:rsidRDefault="00202916" w:rsidP="00AF4C4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2916" w:rsidRPr="00202916" w14:paraId="2358DBBD" w14:textId="77777777" w:rsidTr="00202916">
        <w:trPr>
          <w:trHeight w:val="690"/>
        </w:trPr>
        <w:tc>
          <w:tcPr>
            <w:tcW w:w="1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714C" w14:textId="77777777" w:rsidR="00202916" w:rsidRPr="00202916" w:rsidRDefault="00202916" w:rsidP="00AF4C4A">
            <w:pPr>
              <w:rPr>
                <w:rFonts w:ascii="Arial" w:hAnsi="Arial" w:cs="Arial"/>
              </w:rPr>
            </w:pPr>
          </w:p>
        </w:tc>
        <w:tc>
          <w:tcPr>
            <w:tcW w:w="31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4355" w14:textId="77777777" w:rsidR="00202916" w:rsidRPr="00202916" w:rsidRDefault="00202916" w:rsidP="00AF4C4A">
            <w:pPr>
              <w:tabs>
                <w:tab w:val="left" w:pos="6096"/>
              </w:tabs>
              <w:spacing w:before="120" w:after="120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</w:rPr>
              <w:t>Project Proposal</w:t>
            </w:r>
          </w:p>
        </w:tc>
      </w:tr>
      <w:tr w:rsidR="00202916" w:rsidRPr="00202916" w14:paraId="50746EE0" w14:textId="77777777" w:rsidTr="00202916">
        <w:trPr>
          <w:trHeight w:val="690"/>
        </w:trPr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9C8E" w14:textId="77777777" w:rsidR="00202916" w:rsidRPr="00202916" w:rsidRDefault="00202916" w:rsidP="00AF4C4A">
            <w:pPr>
              <w:tabs>
                <w:tab w:val="left" w:pos="6096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Assignment Three</w:t>
            </w:r>
          </w:p>
          <w:p w14:paraId="506CC495" w14:textId="77777777" w:rsidR="00202916" w:rsidRPr="00202916" w:rsidRDefault="00202916" w:rsidP="00AF4C4A">
            <w:pPr>
              <w:tabs>
                <w:tab w:val="left" w:pos="6096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sz w:val="22"/>
                <w:szCs w:val="22"/>
              </w:rPr>
              <w:t>Mini Project</w:t>
            </w:r>
          </w:p>
        </w:tc>
        <w:tc>
          <w:tcPr>
            <w:tcW w:w="31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6F87" w14:textId="77777777" w:rsidR="00202916" w:rsidRPr="00202916" w:rsidRDefault="00202916" w:rsidP="00AF4C4A">
            <w:pPr>
              <w:tabs>
                <w:tab w:val="left" w:pos="6096"/>
              </w:tabs>
              <w:spacing w:before="120" w:after="120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  <w:lang w:eastAsia="zh-CN"/>
              </w:rPr>
              <w:t>Team Members:</w:t>
            </w:r>
          </w:p>
          <w:p w14:paraId="2B6ADAF5" w14:textId="1E46F62B" w:rsidR="00202916" w:rsidRPr="00202916" w:rsidRDefault="00202916" w:rsidP="00AF4C4A">
            <w:pPr>
              <w:tabs>
                <w:tab w:val="left" w:pos="6096"/>
              </w:tabs>
              <w:spacing w:before="120" w:after="120"/>
              <w:ind w:left="720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</w:rPr>
              <w:t>Abdullah Raza (</w:t>
            </w:r>
            <w:r w:rsidR="00AF4C4A">
              <w:rPr>
                <w:rFonts w:ascii="Arial" w:hAnsi="Arial" w:cs="Arial"/>
                <w:b/>
              </w:rPr>
              <w:t>1502734</w:t>
            </w:r>
            <w:r w:rsidRPr="00202916">
              <w:rPr>
                <w:rFonts w:ascii="Arial" w:hAnsi="Arial" w:cs="Arial"/>
                <w:b/>
              </w:rPr>
              <w:t>)</w:t>
            </w:r>
          </w:p>
          <w:p w14:paraId="325ED8FD" w14:textId="513EDEC3" w:rsidR="00202916" w:rsidRPr="00202916" w:rsidRDefault="00202916" w:rsidP="00AF4C4A">
            <w:pPr>
              <w:tabs>
                <w:tab w:val="left" w:pos="6096"/>
              </w:tabs>
              <w:spacing w:before="120" w:after="120"/>
              <w:ind w:left="720"/>
              <w:rPr>
                <w:rFonts w:ascii="Arial" w:hAnsi="Arial" w:cs="Arial"/>
                <w:b/>
              </w:rPr>
            </w:pPr>
            <w:r w:rsidRPr="00202916">
              <w:rPr>
                <w:rFonts w:ascii="Arial" w:hAnsi="Arial" w:cs="Arial"/>
                <w:b/>
              </w:rPr>
              <w:t>Lakshay Sethi</w:t>
            </w:r>
            <w:r w:rsidR="00044BB0">
              <w:rPr>
                <w:rFonts w:ascii="Arial" w:hAnsi="Arial" w:cs="Arial"/>
                <w:b/>
              </w:rPr>
              <w:t xml:space="preserve"> (1487100)</w:t>
            </w:r>
          </w:p>
          <w:p w14:paraId="5FC9815B" w14:textId="268E177C" w:rsidR="00202916" w:rsidRPr="00202916" w:rsidRDefault="00202916" w:rsidP="00AF4C4A">
            <w:pPr>
              <w:tabs>
                <w:tab w:val="left" w:pos="6096"/>
              </w:tabs>
              <w:spacing w:before="120" w:after="120"/>
              <w:ind w:left="720"/>
              <w:rPr>
                <w:rFonts w:ascii="Arial" w:hAnsi="Arial" w:cs="Arial"/>
                <w:b/>
                <w:highlight w:val="yellow"/>
              </w:rPr>
            </w:pPr>
            <w:r w:rsidRPr="00202916">
              <w:rPr>
                <w:rFonts w:ascii="Arial" w:hAnsi="Arial" w:cs="Arial"/>
                <w:b/>
              </w:rPr>
              <w:t>Wandan Li (1525797)</w:t>
            </w:r>
          </w:p>
        </w:tc>
      </w:tr>
    </w:tbl>
    <w:p w14:paraId="58DFE15B" w14:textId="77777777" w:rsidR="00C23A2B" w:rsidRPr="00202916" w:rsidRDefault="00C23A2B" w:rsidP="00AF4C4A">
      <w:pPr>
        <w:spacing w:line="276" w:lineRule="auto"/>
        <w:rPr>
          <w:rFonts w:ascii="Arial" w:hAnsi="Arial" w:cs="Arial"/>
          <w:color w:val="2F5496"/>
          <w:sz w:val="32"/>
          <w:szCs w:val="32"/>
          <w:lang w:eastAsia="zh-CN"/>
        </w:rPr>
      </w:pPr>
      <w:r w:rsidRPr="00202916">
        <w:rPr>
          <w:rFonts w:ascii="Arial" w:hAnsi="Arial" w:cs="Arial"/>
          <w:color w:val="2F5496"/>
          <w:sz w:val="32"/>
          <w:szCs w:val="32"/>
          <w:lang w:eastAsia="zh-CN"/>
        </w:rPr>
        <w:br w:type="page"/>
      </w:r>
    </w:p>
    <w:p w14:paraId="6057BCBC" w14:textId="4639BC8B" w:rsidR="00A33BFA" w:rsidRPr="00202916" w:rsidRDefault="00634FD2" w:rsidP="00AF4C4A">
      <w:pPr>
        <w:pStyle w:val="Heading1"/>
        <w:numPr>
          <w:ilvl w:val="0"/>
          <w:numId w:val="0"/>
        </w:numPr>
        <w:spacing w:after="360" w:line="276" w:lineRule="auto"/>
        <w:rPr>
          <w:rFonts w:ascii="Arial" w:hAnsi="Arial" w:cs="Arial"/>
          <w:sz w:val="40"/>
          <w:szCs w:val="40"/>
        </w:rPr>
      </w:pPr>
      <w:r w:rsidRPr="00202916">
        <w:rPr>
          <w:rFonts w:ascii="Arial" w:hAnsi="Arial" w:cs="Arial"/>
          <w:sz w:val="40"/>
          <w:szCs w:val="40"/>
        </w:rPr>
        <w:lastRenderedPageBreak/>
        <w:t>Ass</w:t>
      </w:r>
      <w:r w:rsidR="00A36173" w:rsidRPr="00202916">
        <w:rPr>
          <w:rFonts w:ascii="Arial" w:hAnsi="Arial" w:cs="Arial"/>
          <w:sz w:val="40"/>
          <w:szCs w:val="40"/>
        </w:rPr>
        <w:t>ignment Proposal</w:t>
      </w:r>
    </w:p>
    <w:p w14:paraId="3003020E" w14:textId="2D6ED900" w:rsidR="00A36173" w:rsidRPr="00202916" w:rsidRDefault="006435F1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Your selected mobile application, its name, its origin and why you want to develop that application.</w:t>
      </w:r>
    </w:p>
    <w:p w14:paraId="10879D29" w14:textId="527168AD" w:rsidR="006435F1" w:rsidRPr="00202916" w:rsidRDefault="0046088B" w:rsidP="00AF4C4A">
      <w:pPr>
        <w:spacing w:before="120" w:after="120" w:line="276" w:lineRule="auto"/>
        <w:ind w:left="357"/>
        <w:rPr>
          <w:rFonts w:ascii="Arial" w:hAnsi="Arial" w:cs="Arial"/>
          <w:sz w:val="24"/>
          <w:szCs w:val="24"/>
        </w:rPr>
      </w:pPr>
      <w:r w:rsidRPr="00202916">
        <w:rPr>
          <w:rFonts w:ascii="Arial" w:hAnsi="Arial" w:cs="Arial"/>
          <w:sz w:val="24"/>
          <w:szCs w:val="24"/>
        </w:rPr>
        <w:t xml:space="preserve">We have selected the </w:t>
      </w:r>
      <w:r w:rsidR="007723D9" w:rsidRPr="00202916">
        <w:rPr>
          <w:rFonts w:ascii="Arial" w:hAnsi="Arial" w:cs="Arial"/>
          <w:sz w:val="24"/>
          <w:szCs w:val="24"/>
        </w:rPr>
        <w:t>TrackMyParcel app</w:t>
      </w:r>
      <w:r w:rsidR="00684780" w:rsidRPr="00202916">
        <w:rPr>
          <w:rFonts w:ascii="Arial" w:hAnsi="Arial" w:cs="Arial"/>
          <w:sz w:val="24"/>
          <w:szCs w:val="24"/>
        </w:rPr>
        <w:t xml:space="preserve">. We want to develop this app which facilitates precise package tracking as online shopping is taking off these days and </w:t>
      </w:r>
      <w:r w:rsidR="006E4479" w:rsidRPr="00202916">
        <w:rPr>
          <w:rFonts w:ascii="Arial" w:hAnsi="Arial" w:cs="Arial"/>
          <w:sz w:val="24"/>
          <w:szCs w:val="24"/>
        </w:rPr>
        <w:t xml:space="preserve">delivery services are a key part of daily life. This app increases the users experience and makings tracking their packages extremely convenient. </w:t>
      </w:r>
    </w:p>
    <w:p w14:paraId="708A35EF" w14:textId="3F310C79" w:rsidR="006E4479" w:rsidRPr="00202916" w:rsidRDefault="002B373A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Architectural design for the application</w:t>
      </w:r>
    </w:p>
    <w:p w14:paraId="57B84669" w14:textId="3C604EAD" w:rsidR="002B373A" w:rsidRPr="00AF4C4A" w:rsidRDefault="00D80482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Our application will make use of the following:</w:t>
      </w:r>
    </w:p>
    <w:p w14:paraId="55B713B2" w14:textId="2CAB2BAA" w:rsidR="00D80482" w:rsidRPr="00AF4C4A" w:rsidRDefault="00D66A76" w:rsidP="00AF4C4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Firebase datab</w:t>
      </w:r>
      <w:r w:rsidR="00AF4C4A">
        <w:rPr>
          <w:rFonts w:ascii="Arial" w:hAnsi="Arial" w:cs="Arial" w:hint="eastAsia"/>
          <w:sz w:val="24"/>
          <w:szCs w:val="24"/>
          <w:lang w:eastAsia="zh-CN"/>
        </w:rPr>
        <w:t>a</w:t>
      </w:r>
      <w:r w:rsidRPr="00AF4C4A">
        <w:rPr>
          <w:rFonts w:ascii="Arial" w:hAnsi="Arial" w:cs="Arial"/>
          <w:sz w:val="24"/>
          <w:szCs w:val="24"/>
        </w:rPr>
        <w:t>se</w:t>
      </w:r>
    </w:p>
    <w:p w14:paraId="43CE093F" w14:textId="5EC7451D" w:rsidR="00D66A76" w:rsidRPr="00AF4C4A" w:rsidRDefault="00D66A76" w:rsidP="00AF4C4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Google Maps API</w:t>
      </w:r>
    </w:p>
    <w:p w14:paraId="1DB35FB3" w14:textId="0C8C9C24" w:rsidR="00D66A76" w:rsidRPr="00AF4C4A" w:rsidRDefault="00D66A76" w:rsidP="00AF4C4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 xml:space="preserve">Images API </w:t>
      </w:r>
    </w:p>
    <w:p w14:paraId="094ECEF9" w14:textId="25D96CC4" w:rsidR="00D66A76" w:rsidRPr="00AF4C4A" w:rsidRDefault="00D66A76" w:rsidP="00AF4C4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GPS sensor</w:t>
      </w:r>
    </w:p>
    <w:p w14:paraId="212E5C65" w14:textId="50BB55A4" w:rsidR="00D66A76" w:rsidRPr="00AF4C4A" w:rsidRDefault="00D66A76" w:rsidP="00AF4C4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Email</w:t>
      </w:r>
      <w:r w:rsidR="00727B66" w:rsidRPr="00AF4C4A">
        <w:rPr>
          <w:rFonts w:ascii="Arial" w:hAnsi="Arial" w:cs="Arial"/>
          <w:sz w:val="24"/>
          <w:szCs w:val="24"/>
        </w:rPr>
        <w:t>/WhatsApp</w:t>
      </w:r>
      <w:r w:rsidRPr="00AF4C4A">
        <w:rPr>
          <w:rFonts w:ascii="Arial" w:hAnsi="Arial" w:cs="Arial"/>
          <w:sz w:val="24"/>
          <w:szCs w:val="24"/>
        </w:rPr>
        <w:t xml:space="preserve"> API</w:t>
      </w:r>
    </w:p>
    <w:p w14:paraId="3DD153E3" w14:textId="2AE1A916" w:rsidR="00727B66" w:rsidRPr="00202916" w:rsidRDefault="00727B66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Initial implementation done for the application so far</w:t>
      </w:r>
    </w:p>
    <w:p w14:paraId="06A3218D" w14:textId="4EE48014" w:rsidR="00D97A48" w:rsidRDefault="00D97A48" w:rsidP="00D97A4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D97A48">
        <w:rPr>
          <w:rFonts w:ascii="Arial" w:hAnsi="Arial" w:cs="Arial"/>
          <w:sz w:val="24"/>
          <w:szCs w:val="24"/>
        </w:rPr>
        <w:t>We have created the Wireframes</w:t>
      </w:r>
      <w:r>
        <w:rPr>
          <w:rFonts w:ascii="Arial" w:hAnsi="Arial" w:cs="Arial"/>
          <w:sz w:val="24"/>
          <w:szCs w:val="24"/>
        </w:rPr>
        <w:t>:</w:t>
      </w:r>
    </w:p>
    <w:p w14:paraId="2F126911" w14:textId="77777777" w:rsidR="00D97A48" w:rsidRPr="00D97A48" w:rsidRDefault="00D97A48" w:rsidP="00D97A4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1FF43B7" w14:textId="574E9575" w:rsidR="008A24F7" w:rsidRPr="00AF4C4A" w:rsidRDefault="008A24F7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C89792" wp14:editId="1D1CBE37">
            <wp:extent cx="5740400" cy="3971925"/>
            <wp:effectExtent l="12700" t="1270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71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2193B" w14:textId="447C7B52" w:rsidR="00DD67F8" w:rsidRDefault="00DD67F8" w:rsidP="00AF4C4A">
      <w:pPr>
        <w:spacing w:line="276" w:lineRule="auto"/>
        <w:rPr>
          <w:rFonts w:ascii="Arial" w:hAnsi="Arial" w:cs="Arial"/>
        </w:rPr>
      </w:pPr>
    </w:p>
    <w:p w14:paraId="7693C07E" w14:textId="2ECEC8D8" w:rsidR="00FF2CFC" w:rsidRDefault="00FF2CFC" w:rsidP="00AF4C4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C2D4FAD" wp14:editId="68415E62">
            <wp:extent cx="5740400" cy="3971925"/>
            <wp:effectExtent l="12700" t="1270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71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BC7E1" w14:textId="4AC3F60D" w:rsidR="00FF2CFC" w:rsidRDefault="00FF2CFC" w:rsidP="00AF4C4A">
      <w:pPr>
        <w:spacing w:line="276" w:lineRule="auto"/>
        <w:rPr>
          <w:rFonts w:ascii="Arial" w:hAnsi="Arial" w:cs="Arial"/>
        </w:rPr>
      </w:pPr>
    </w:p>
    <w:p w14:paraId="5AC32E62" w14:textId="38F4605C" w:rsidR="00FF2CFC" w:rsidRPr="00202916" w:rsidRDefault="00FF2CFC" w:rsidP="00AF4C4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218AC2" wp14:editId="4B17951A">
            <wp:extent cx="5740400" cy="3971925"/>
            <wp:effectExtent l="12700" t="1270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71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C56DE" w14:textId="65DA540C" w:rsidR="00834765" w:rsidRPr="00202916" w:rsidRDefault="00834765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lastRenderedPageBreak/>
        <w:t>Thoughts on the complications in developing the application</w:t>
      </w:r>
    </w:p>
    <w:p w14:paraId="03D734EB" w14:textId="09EA4E94" w:rsidR="00834765" w:rsidRPr="00AF4C4A" w:rsidRDefault="00D3113E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Implementing recycler views in multiple activities and passing data between them.</w:t>
      </w:r>
    </w:p>
    <w:p w14:paraId="7CD537EA" w14:textId="77D5A8EA" w:rsidR="001E5316" w:rsidRPr="00AF4C4A" w:rsidRDefault="001E5316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Sending location data over the internet every x seconds from one device to another</w:t>
      </w:r>
    </w:p>
    <w:p w14:paraId="521DC9F2" w14:textId="462C98F7" w:rsidR="00E24EB1" w:rsidRPr="00AF4C4A" w:rsidRDefault="00E24EB1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There is not enough time to implement all the functionality at the standard we would like, some sacrifices have to be made</w:t>
      </w:r>
    </w:p>
    <w:p w14:paraId="37F509E2" w14:textId="1CC66F07" w:rsidR="00E24EB1" w:rsidRPr="00202916" w:rsidRDefault="0085486D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 xml:space="preserve">Thoughts on </w:t>
      </w:r>
      <w:r w:rsidR="00D51830" w:rsidRPr="00202916">
        <w:rPr>
          <w:rFonts w:ascii="Arial" w:hAnsi="Arial" w:cs="Arial"/>
        </w:rPr>
        <w:t>acquiring knowledge and skills in order to complete the application</w:t>
      </w:r>
    </w:p>
    <w:p w14:paraId="039E1F9C" w14:textId="603D7A1A" w:rsidR="00D51830" w:rsidRPr="00AF4C4A" w:rsidRDefault="00D51830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 xml:space="preserve">We will need to revisit previous class </w:t>
      </w:r>
      <w:r w:rsidR="00D578C0" w:rsidRPr="00AF4C4A">
        <w:rPr>
          <w:rFonts w:ascii="Arial" w:hAnsi="Arial" w:cs="Arial"/>
          <w:sz w:val="24"/>
          <w:szCs w:val="24"/>
        </w:rPr>
        <w:t>lectures to fully understand and implement Firebase.</w:t>
      </w:r>
    </w:p>
    <w:p w14:paraId="31821ACD" w14:textId="3939D051" w:rsidR="00D578C0" w:rsidRPr="00AF4C4A" w:rsidRDefault="00D578C0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will need to learn how to send data over the internet</w:t>
      </w:r>
      <w:r w:rsidR="00D22D6A" w:rsidRPr="00AF4C4A">
        <w:rPr>
          <w:rFonts w:ascii="Arial" w:hAnsi="Arial" w:cs="Arial"/>
          <w:sz w:val="24"/>
          <w:szCs w:val="24"/>
        </w:rPr>
        <w:t xml:space="preserve">. </w:t>
      </w:r>
    </w:p>
    <w:p w14:paraId="1DBB6B6D" w14:textId="4A4EA06F" w:rsidR="00D22D6A" w:rsidRPr="00AF4C4A" w:rsidRDefault="00D22D6A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need to learn complex recycler view implementations.</w:t>
      </w:r>
    </w:p>
    <w:p w14:paraId="1D2E0D97" w14:textId="297665C0" w:rsidR="00D22D6A" w:rsidRPr="00202916" w:rsidRDefault="001A61D6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Thoughts on easy Android/Kotlin/Java concepts that you can use for your mobile application</w:t>
      </w:r>
    </w:p>
    <w:p w14:paraId="19560069" w14:textId="7BEFB754" w:rsidR="007B14E8" w:rsidRPr="00AF4C4A" w:rsidRDefault="007B14E8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will use the following easy to use concepts</w:t>
      </w:r>
      <w:r w:rsidR="00AF4C4A">
        <w:rPr>
          <w:rFonts w:ascii="Arial" w:hAnsi="Arial" w:cs="Arial"/>
          <w:sz w:val="24"/>
          <w:szCs w:val="24"/>
        </w:rPr>
        <w:t>:</w:t>
      </w:r>
    </w:p>
    <w:p w14:paraId="6C969BF0" w14:textId="3522F677" w:rsidR="001A61D6" w:rsidRPr="00AF4C4A" w:rsidRDefault="007B14E8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Object oriented programming.</w:t>
      </w:r>
    </w:p>
    <w:p w14:paraId="1CC796AB" w14:textId="10F07E97" w:rsidR="00D3113E" w:rsidRPr="00AF4C4A" w:rsidRDefault="007B14E8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Event handlers</w:t>
      </w:r>
    </w:p>
    <w:p w14:paraId="0F121F9C" w14:textId="21578B30" w:rsidR="00FC59A2" w:rsidRPr="00AF4C4A" w:rsidRDefault="00336C36" w:rsidP="00AF4C4A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Material design</w:t>
      </w:r>
    </w:p>
    <w:p w14:paraId="36836AF5" w14:textId="5429C731" w:rsidR="00FC59A2" w:rsidRPr="00202916" w:rsidRDefault="00FC59A2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Thoughts on any difficult Android/Kotlin/Java concepts that you may need to learn to complete the application</w:t>
      </w:r>
    </w:p>
    <w:p w14:paraId="0C467FB9" w14:textId="365900C9" w:rsidR="006E2C29" w:rsidRPr="00AF4C4A" w:rsidRDefault="00FC59A2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will need to learn and understand how to use the MVC</w:t>
      </w:r>
      <w:r w:rsidR="006E2C29" w:rsidRPr="00AF4C4A">
        <w:rPr>
          <w:rFonts w:ascii="Arial" w:hAnsi="Arial" w:cs="Arial"/>
          <w:sz w:val="24"/>
          <w:szCs w:val="24"/>
        </w:rPr>
        <w:t>, MVP and MVVM design patterns and decide which is suits our application the best.</w:t>
      </w:r>
    </w:p>
    <w:p w14:paraId="58B435E9" w14:textId="3A38B071" w:rsidR="00A11FE5" w:rsidRPr="00202916" w:rsidRDefault="00A11FE5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Achievability</w:t>
      </w:r>
    </w:p>
    <w:p w14:paraId="3E5EC690" w14:textId="0F7FEED2" w:rsidR="00A11FE5" w:rsidRPr="00AF4C4A" w:rsidRDefault="00A11FE5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believe we can develop at least 80% of the proposed features at a functional level.</w:t>
      </w:r>
    </w:p>
    <w:p w14:paraId="73FB8C1A" w14:textId="5DE86119" w:rsidR="0005458B" w:rsidRPr="00202916" w:rsidRDefault="0005458B" w:rsidP="00AF4C4A">
      <w:pPr>
        <w:pStyle w:val="Heading3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202916">
        <w:rPr>
          <w:rFonts w:ascii="Arial" w:hAnsi="Arial" w:cs="Arial"/>
        </w:rPr>
        <w:t>Risks faced in developing the application in the time frame available</w:t>
      </w:r>
    </w:p>
    <w:p w14:paraId="228AC663" w14:textId="29E7150D" w:rsidR="001A3B01" w:rsidRPr="00AF4C4A" w:rsidRDefault="00494B53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have not accounted for things going wrong or things that may be out of our control.</w:t>
      </w:r>
    </w:p>
    <w:p w14:paraId="211F4DF2" w14:textId="5BCA445C" w:rsidR="00494B53" w:rsidRPr="00AF4C4A" w:rsidRDefault="00494B53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It is possible that the technologies we choose will not be fit for purpose and this may cost us time.</w:t>
      </w:r>
    </w:p>
    <w:p w14:paraId="072D713B" w14:textId="6601592E" w:rsidR="00D3113E" w:rsidRPr="00AF4C4A" w:rsidRDefault="007A0AB5" w:rsidP="00AF4C4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AF4C4A">
        <w:rPr>
          <w:rFonts w:ascii="Arial" w:hAnsi="Arial" w:cs="Arial"/>
          <w:sz w:val="24"/>
          <w:szCs w:val="24"/>
        </w:rPr>
        <w:t>We may have incorrect assumptions about the technologies and time estimates.</w:t>
      </w:r>
    </w:p>
    <w:sectPr w:rsidR="00D3113E" w:rsidRPr="00AF4C4A" w:rsidSect="00202916">
      <w:headerReference w:type="even" r:id="rId12"/>
      <w:headerReference w:type="default" r:id="rId13"/>
      <w:pgSz w:w="11920" w:h="16840"/>
      <w:pgMar w:top="1440" w:right="1440" w:bottom="1440" w:left="1440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D636C" w14:textId="77777777" w:rsidR="00B573FD" w:rsidRDefault="00B573FD" w:rsidP="00C23A2B">
      <w:r>
        <w:separator/>
      </w:r>
    </w:p>
  </w:endnote>
  <w:endnote w:type="continuationSeparator" w:id="0">
    <w:p w14:paraId="37C7A670" w14:textId="77777777" w:rsidR="00B573FD" w:rsidRDefault="00B573FD" w:rsidP="00C2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46853" w14:textId="77777777" w:rsidR="00B573FD" w:rsidRDefault="00B573FD" w:rsidP="00C23A2B">
      <w:r>
        <w:separator/>
      </w:r>
    </w:p>
  </w:footnote>
  <w:footnote w:type="continuationSeparator" w:id="0">
    <w:p w14:paraId="2D76CD8A" w14:textId="77777777" w:rsidR="00B573FD" w:rsidRDefault="00B573FD" w:rsidP="00C2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0585769"/>
      <w:docPartObj>
        <w:docPartGallery w:val="Page Numbers (Top of Page)"/>
        <w:docPartUnique/>
      </w:docPartObj>
    </w:sdtPr>
    <w:sdtContent>
      <w:p w14:paraId="6A36B541" w14:textId="23E442B0" w:rsidR="00E07381" w:rsidRDefault="00E07381" w:rsidP="00CD07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0B3552" w14:textId="77777777" w:rsidR="00E07381" w:rsidRDefault="00E07381" w:rsidP="00E0738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40760" w14:textId="2241A2D8" w:rsidR="00877E6D" w:rsidRPr="00E07381" w:rsidRDefault="00E07381" w:rsidP="00E07381">
    <w:pPr>
      <w:pStyle w:val="Header"/>
      <w:jc w:val="right"/>
      <w:rPr>
        <w:rFonts w:ascii="Arial" w:hAnsi="Arial" w:cs="Arial"/>
        <w:color w:val="000000" w:themeColor="text1"/>
      </w:rPr>
    </w:pPr>
    <w:r w:rsidRPr="00E07381">
      <w:rPr>
        <w:rFonts w:ascii="Arial" w:hAnsi="Arial" w:cs="Arial"/>
        <w:color w:val="000000" w:themeColor="text1"/>
        <w:lang w:val="en-NZ"/>
      </w:rPr>
      <w:t xml:space="preserve">ISCG7424 </w:t>
    </w:r>
    <w:r w:rsidRPr="00E07381">
      <w:rPr>
        <w:rFonts w:ascii="Arial" w:hAnsi="Arial" w:cs="Arial"/>
        <w:color w:val="000000" w:themeColor="text1"/>
        <w:lang w:val="en-NZ"/>
      </w:rPr>
      <w:tab/>
      <w:t xml:space="preserve">          </w:t>
    </w:r>
    <w:r>
      <w:rPr>
        <w:rFonts w:ascii="Arial" w:hAnsi="Arial" w:cs="Arial"/>
        <w:color w:val="000000" w:themeColor="text1"/>
        <w:lang w:val="en-NZ"/>
      </w:rPr>
      <w:t xml:space="preserve">            </w:t>
    </w:r>
    <w:r w:rsidRPr="00E07381">
      <w:rPr>
        <w:rFonts w:ascii="Arial" w:hAnsi="Arial" w:cs="Arial"/>
        <w:color w:val="000000" w:themeColor="text1"/>
        <w:lang w:val="en-NZ"/>
      </w:rPr>
      <w:t xml:space="preserve"> </w:t>
    </w:r>
    <w:r>
      <w:rPr>
        <w:rFonts w:ascii="Arial" w:hAnsi="Arial" w:cs="Arial"/>
        <w:color w:val="000000" w:themeColor="text1"/>
        <w:lang w:val="en-NZ"/>
      </w:rPr>
      <w:t xml:space="preserve"> </w:t>
    </w:r>
    <w:r w:rsidRPr="00E07381">
      <w:rPr>
        <w:rFonts w:ascii="Arial" w:hAnsi="Arial" w:cs="Arial"/>
        <w:color w:val="000000" w:themeColor="text1"/>
        <w:lang w:val="en-NZ"/>
      </w:rPr>
      <w:t xml:space="preserve">           Assignment 3 - project proposal                                               </w:t>
    </w:r>
    <w:r w:rsidRPr="00E07381">
      <w:rPr>
        <w:rFonts w:ascii="Arial" w:hAnsi="Arial" w:cs="Arial"/>
        <w:color w:val="000000" w:themeColor="text1"/>
      </w:rPr>
      <w:t xml:space="preserve">Page </w:t>
    </w:r>
    <w:r w:rsidRPr="00E07381">
      <w:rPr>
        <w:rFonts w:ascii="Arial" w:hAnsi="Arial" w:cs="Arial"/>
        <w:color w:val="000000" w:themeColor="text1"/>
      </w:rPr>
      <w:fldChar w:fldCharType="begin"/>
    </w:r>
    <w:r w:rsidRPr="00E07381">
      <w:rPr>
        <w:rFonts w:ascii="Arial" w:hAnsi="Arial" w:cs="Arial"/>
        <w:color w:val="000000" w:themeColor="text1"/>
      </w:rPr>
      <w:instrText xml:space="preserve"> PAGE   \* MERGEFORMAT </w:instrText>
    </w:r>
    <w:r w:rsidRPr="00E07381">
      <w:rPr>
        <w:rFonts w:ascii="Arial" w:hAnsi="Arial" w:cs="Arial"/>
        <w:color w:val="000000" w:themeColor="text1"/>
      </w:rPr>
      <w:fldChar w:fldCharType="separate"/>
    </w:r>
    <w:r w:rsidRPr="00E07381">
      <w:rPr>
        <w:rFonts w:ascii="Arial" w:hAnsi="Arial" w:cs="Arial"/>
        <w:noProof/>
        <w:color w:val="000000" w:themeColor="text1"/>
      </w:rPr>
      <w:t>2</w:t>
    </w:r>
    <w:r w:rsidRPr="00E07381">
      <w:rPr>
        <w:rFonts w:ascii="Arial" w:hAnsi="Arial" w:cs="Arial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C3B0A"/>
    <w:multiLevelType w:val="hybridMultilevel"/>
    <w:tmpl w:val="3BDCDF26"/>
    <w:lvl w:ilvl="0" w:tplc="1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 w15:restartNumberingAfterBreak="0">
    <w:nsid w:val="1A2654F8"/>
    <w:multiLevelType w:val="multilevel"/>
    <w:tmpl w:val="EE82B1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D06217"/>
    <w:multiLevelType w:val="hybridMultilevel"/>
    <w:tmpl w:val="9F16AC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974B0"/>
    <w:multiLevelType w:val="hybridMultilevel"/>
    <w:tmpl w:val="A42A71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A268E"/>
    <w:multiLevelType w:val="hybridMultilevel"/>
    <w:tmpl w:val="B3B6D9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7755B"/>
    <w:multiLevelType w:val="hybridMultilevel"/>
    <w:tmpl w:val="D374B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E3775"/>
    <w:multiLevelType w:val="hybridMultilevel"/>
    <w:tmpl w:val="5E5C749A"/>
    <w:lvl w:ilvl="0" w:tplc="7CCAC614">
      <w:start w:val="1"/>
      <w:numFmt w:val="bullet"/>
      <w:pStyle w:val="L2answer"/>
      <w:lvlText w:val=""/>
      <w:lvlJc w:val="left"/>
      <w:pPr>
        <w:ind w:left="1083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6B7EE2"/>
    <w:multiLevelType w:val="hybridMultilevel"/>
    <w:tmpl w:val="DF7C57AA"/>
    <w:lvl w:ilvl="0" w:tplc="94E48408">
      <w:start w:val="1"/>
      <w:numFmt w:val="bullet"/>
      <w:lvlText w:val=""/>
      <w:lvlJc w:val="left"/>
      <w:pPr>
        <w:ind w:left="118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8" w15:restartNumberingAfterBreak="0">
    <w:nsid w:val="67CA75B0"/>
    <w:multiLevelType w:val="hybridMultilevel"/>
    <w:tmpl w:val="4908405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BFA"/>
    <w:rsid w:val="0001108C"/>
    <w:rsid w:val="00013624"/>
    <w:rsid w:val="00034695"/>
    <w:rsid w:val="00044BB0"/>
    <w:rsid w:val="0005458B"/>
    <w:rsid w:val="000A1804"/>
    <w:rsid w:val="000A3F4A"/>
    <w:rsid w:val="000F0D19"/>
    <w:rsid w:val="0010517A"/>
    <w:rsid w:val="00185977"/>
    <w:rsid w:val="001A3B01"/>
    <w:rsid w:val="001A61D6"/>
    <w:rsid w:val="001E5316"/>
    <w:rsid w:val="00202916"/>
    <w:rsid w:val="00206705"/>
    <w:rsid w:val="0025540A"/>
    <w:rsid w:val="002641DA"/>
    <w:rsid w:val="002A2ACF"/>
    <w:rsid w:val="002B373A"/>
    <w:rsid w:val="003272C6"/>
    <w:rsid w:val="00336C36"/>
    <w:rsid w:val="00340CAC"/>
    <w:rsid w:val="00381315"/>
    <w:rsid w:val="003C5B75"/>
    <w:rsid w:val="004366A6"/>
    <w:rsid w:val="0046088B"/>
    <w:rsid w:val="00494B53"/>
    <w:rsid w:val="004F0A34"/>
    <w:rsid w:val="004F3FDA"/>
    <w:rsid w:val="00524D00"/>
    <w:rsid w:val="00542A01"/>
    <w:rsid w:val="005966E3"/>
    <w:rsid w:val="00600ABF"/>
    <w:rsid w:val="00602C8E"/>
    <w:rsid w:val="00634FD2"/>
    <w:rsid w:val="006435F1"/>
    <w:rsid w:val="00655E7A"/>
    <w:rsid w:val="00684780"/>
    <w:rsid w:val="006D017A"/>
    <w:rsid w:val="006E2C29"/>
    <w:rsid w:val="006E4479"/>
    <w:rsid w:val="00702A83"/>
    <w:rsid w:val="00727B66"/>
    <w:rsid w:val="00751BC2"/>
    <w:rsid w:val="007723D9"/>
    <w:rsid w:val="007A0AB5"/>
    <w:rsid w:val="007B14E8"/>
    <w:rsid w:val="007C3B8B"/>
    <w:rsid w:val="007D37C4"/>
    <w:rsid w:val="00834765"/>
    <w:rsid w:val="008415B8"/>
    <w:rsid w:val="0085486D"/>
    <w:rsid w:val="0086380C"/>
    <w:rsid w:val="008648BB"/>
    <w:rsid w:val="00865F4D"/>
    <w:rsid w:val="00873CD3"/>
    <w:rsid w:val="00877E6D"/>
    <w:rsid w:val="00882E16"/>
    <w:rsid w:val="008A24F7"/>
    <w:rsid w:val="008D4B9C"/>
    <w:rsid w:val="008E232C"/>
    <w:rsid w:val="008F3230"/>
    <w:rsid w:val="0091730A"/>
    <w:rsid w:val="009375D1"/>
    <w:rsid w:val="009A0799"/>
    <w:rsid w:val="009F70E5"/>
    <w:rsid w:val="00A11FE5"/>
    <w:rsid w:val="00A33BFA"/>
    <w:rsid w:val="00A346D2"/>
    <w:rsid w:val="00A36173"/>
    <w:rsid w:val="00A41073"/>
    <w:rsid w:val="00A95D8D"/>
    <w:rsid w:val="00AA14B3"/>
    <w:rsid w:val="00AB56C6"/>
    <w:rsid w:val="00AD2811"/>
    <w:rsid w:val="00AF4C4A"/>
    <w:rsid w:val="00B50EAA"/>
    <w:rsid w:val="00B573FD"/>
    <w:rsid w:val="00B92967"/>
    <w:rsid w:val="00BD3D6C"/>
    <w:rsid w:val="00C01F61"/>
    <w:rsid w:val="00C21C8B"/>
    <w:rsid w:val="00C23A2B"/>
    <w:rsid w:val="00C2741B"/>
    <w:rsid w:val="00C35B43"/>
    <w:rsid w:val="00C4323D"/>
    <w:rsid w:val="00C604D2"/>
    <w:rsid w:val="00C65BE1"/>
    <w:rsid w:val="00CF3634"/>
    <w:rsid w:val="00D22D6A"/>
    <w:rsid w:val="00D3113E"/>
    <w:rsid w:val="00D51830"/>
    <w:rsid w:val="00D52570"/>
    <w:rsid w:val="00D578C0"/>
    <w:rsid w:val="00D66A76"/>
    <w:rsid w:val="00D7197F"/>
    <w:rsid w:val="00D80482"/>
    <w:rsid w:val="00D97A48"/>
    <w:rsid w:val="00DD67F8"/>
    <w:rsid w:val="00E07381"/>
    <w:rsid w:val="00E24EB1"/>
    <w:rsid w:val="00E25FD4"/>
    <w:rsid w:val="00E835D8"/>
    <w:rsid w:val="00F03CD4"/>
    <w:rsid w:val="00F06B54"/>
    <w:rsid w:val="00F14D1B"/>
    <w:rsid w:val="00F55935"/>
    <w:rsid w:val="00F66EF5"/>
    <w:rsid w:val="00F96D71"/>
    <w:rsid w:val="00FA06EA"/>
    <w:rsid w:val="00FC3347"/>
    <w:rsid w:val="00FC493D"/>
    <w:rsid w:val="00FC59A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3DEB"/>
  <w15:docId w15:val="{F3B304D1-D2CF-43EF-A8B3-4C0AF3C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D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D3D6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55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D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3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2B"/>
  </w:style>
  <w:style w:type="paragraph" w:styleId="Footer">
    <w:name w:val="footer"/>
    <w:basedOn w:val="Normal"/>
    <w:link w:val="FooterChar"/>
    <w:uiPriority w:val="99"/>
    <w:unhideWhenUsed/>
    <w:rsid w:val="00C23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2B"/>
  </w:style>
  <w:style w:type="paragraph" w:customStyle="1" w:styleId="L2answer">
    <w:name w:val="L2_answer"/>
    <w:basedOn w:val="Normal"/>
    <w:rsid w:val="00AF4C4A"/>
    <w:pPr>
      <w:numPr>
        <w:numId w:val="17"/>
      </w:numPr>
    </w:pPr>
  </w:style>
  <w:style w:type="character" w:customStyle="1" w:styleId="normaltextrun">
    <w:name w:val="normaltextrun"/>
    <w:basedOn w:val="DefaultParagraphFont"/>
    <w:rsid w:val="00D97A48"/>
  </w:style>
  <w:style w:type="character" w:customStyle="1" w:styleId="spellingerror">
    <w:name w:val="spellingerror"/>
    <w:basedOn w:val="DefaultParagraphFont"/>
    <w:rsid w:val="00D97A48"/>
  </w:style>
  <w:style w:type="character" w:styleId="PageNumber">
    <w:name w:val="page number"/>
    <w:basedOn w:val="DefaultParagraphFont"/>
    <w:uiPriority w:val="99"/>
    <w:semiHidden/>
    <w:unhideWhenUsed/>
    <w:rsid w:val="00E0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4BF9-D7DA-B44E-91B3-A5248E48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JCASEY</dc:creator>
  <cp:lastModifiedBy>Lee Danica</cp:lastModifiedBy>
  <cp:revision>78</cp:revision>
  <dcterms:created xsi:type="dcterms:W3CDTF">2017-09-28T08:15:00Z</dcterms:created>
  <dcterms:modified xsi:type="dcterms:W3CDTF">2020-06-01T08:38:00Z</dcterms:modified>
</cp:coreProperties>
</file>